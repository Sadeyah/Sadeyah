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2B6590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Q1: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Data science is the process of diverse set of data </w:t>
      </w:r>
      <w:proofErr w:type="gram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through ?</w:t>
      </w:r>
      <w:proofErr w:type="gramEnd"/>
    </w:p>
    <w:p w:rsidR="003730AB" w:rsidRDefault="003730AB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3730AB" w:rsidRDefault="003730AB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</w:t>
      </w: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analysing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</w:t>
      </w:r>
      <w:proofErr w:type="gram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data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and</w:t>
      </w:r>
      <w:proofErr w:type="gram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organizing data</w:t>
      </w:r>
      <w:r w:rsidR="00D03102"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</w:p>
    <w:p w:rsidR="00D03102" w:rsidRDefault="00D03102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4A7135" w:rsidRDefault="004A7135" w:rsidP="004A7135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D03102" w:rsidRDefault="004A7135" w:rsidP="004A7135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Q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2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</w:t>
      </w:r>
      <w:r w:rsidR="00D03102">
        <w:rPr>
          <w:rFonts w:ascii="Arial" w:hAnsi="Arial" w:cs="Arial"/>
          <w:color w:val="001A1E"/>
          <w:sz w:val="21"/>
          <w:szCs w:val="21"/>
          <w:shd w:val="clear" w:color="auto" w:fill="E7F3F5"/>
        </w:rPr>
        <w:t>Which of the following language is used in Data science?</w:t>
      </w:r>
    </w:p>
    <w:p w:rsidR="00D03102" w:rsidRDefault="00D03102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E01909" w:rsidRDefault="00D03102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: Python</w:t>
      </w:r>
    </w:p>
    <w:p w:rsidR="00CD2F76" w:rsidRDefault="00CD2F76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E01909" w:rsidRDefault="00E01909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E01909" w:rsidRDefault="008B59A0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Q3:  </w:t>
      </w:r>
      <w:r w:rsidR="00A609B6">
        <w:rPr>
          <w:rFonts w:ascii="Arial" w:hAnsi="Arial" w:cs="Arial"/>
          <w:color w:val="001A1E"/>
          <w:sz w:val="21"/>
          <w:szCs w:val="21"/>
          <w:shd w:val="clear" w:color="auto" w:fill="E7F3F5"/>
        </w:rPr>
        <w:t>What is the work of Data Architect?</w:t>
      </w:r>
    </w:p>
    <w:p w:rsidR="0022420F" w:rsidRDefault="0022420F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</w:t>
      </w:r>
      <w:r w:rsidR="001C3034">
        <w:rPr>
          <w:rFonts w:ascii="Arial" w:hAnsi="Arial" w:cs="Arial"/>
          <w:color w:val="001A1E"/>
          <w:sz w:val="21"/>
          <w:szCs w:val="21"/>
          <w:shd w:val="clear" w:color="auto" w:fill="E7F3F5"/>
        </w:rPr>
        <w:t>build data solutions that are optimized for performance and design applications</w:t>
      </w:r>
      <w:r w:rsidR="00430E1C"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</w:p>
    <w:p w:rsidR="001C3034" w:rsidRDefault="001C3034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   </w:t>
      </w:r>
      <w:r w:rsidR="004A259C">
        <w:rPr>
          <w:rFonts w:ascii="Arial" w:hAnsi="Arial" w:cs="Arial"/>
          <w:color w:val="001A1E"/>
          <w:sz w:val="21"/>
          <w:szCs w:val="21"/>
          <w:shd w:val="clear" w:color="auto" w:fill="E7F3F5"/>
        </w:rPr>
        <w:t>ₒ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utilize large data sets to gather information that meets their company's needs</w:t>
      </w:r>
      <w:r w:rsidR="00430E1C"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</w:p>
    <w:p w:rsidR="009E1A4D" w:rsidRDefault="004A259C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 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ₒ </w:t>
      </w:r>
      <w:r w:rsidR="009E1A4D"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</w:t>
      </w:r>
      <w:proofErr w:type="gramStart"/>
      <w:r w:rsidR="009E1A4D">
        <w:rPr>
          <w:rFonts w:ascii="Arial" w:hAnsi="Arial" w:cs="Arial"/>
          <w:color w:val="001A1E"/>
          <w:sz w:val="21"/>
          <w:szCs w:val="21"/>
          <w:shd w:val="clear" w:color="auto" w:fill="E7F3F5"/>
        </w:rPr>
        <w:t>work</w:t>
      </w:r>
      <w:proofErr w:type="gramEnd"/>
      <w:r w:rsidR="009E1A4D"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with businesses to determine the best usage of the information yielded from data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</w:p>
    <w:p w:rsidR="00040A87" w:rsidRDefault="00040A87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CD2F76" w:rsidRDefault="00CD2F76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040A87" w:rsidRDefault="00040A87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Q4: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Which of the following is correct skills for a Data Scientist?</w:t>
      </w:r>
    </w:p>
    <w:p w:rsidR="00AF7B30" w:rsidRDefault="00AF7B30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</w:t>
      </w:r>
      <w:r w:rsidR="001D35A6">
        <w:rPr>
          <w:rFonts w:ascii="Arial" w:hAnsi="Arial" w:cs="Arial"/>
          <w:color w:val="001A1E"/>
          <w:sz w:val="21"/>
          <w:szCs w:val="21"/>
          <w:shd w:val="clear" w:color="auto" w:fill="E7F3F5"/>
        </w:rPr>
        <w:t>Machine Learning / Deep Learning</w:t>
      </w:r>
    </w:p>
    <w:p w:rsidR="001D35A6" w:rsidRDefault="001D35A6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   </w:t>
      </w:r>
      <w:r w:rsidR="00015029">
        <w:rPr>
          <w:rFonts w:ascii="Arial" w:hAnsi="Arial" w:cs="Arial"/>
          <w:color w:val="001A1E"/>
          <w:sz w:val="21"/>
          <w:szCs w:val="21"/>
          <w:shd w:val="clear" w:color="auto" w:fill="E7F3F5"/>
        </w:rPr>
        <w:t>ₒ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</w:t>
      </w:r>
      <w:r w:rsidR="001029DB"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Probability &amp; Statistics</w:t>
      </w:r>
    </w:p>
    <w:p w:rsidR="00E06321" w:rsidRDefault="00E06321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   </w:t>
      </w:r>
      <w:r w:rsidR="00015029">
        <w:rPr>
          <w:rFonts w:ascii="Arial" w:hAnsi="Arial" w:cs="Arial"/>
          <w:color w:val="001A1E"/>
          <w:sz w:val="21"/>
          <w:szCs w:val="21"/>
          <w:shd w:val="clear" w:color="auto" w:fill="E7F3F5"/>
        </w:rPr>
        <w:t>ₒ</w:t>
      </w:r>
      <w:r w:rsidR="001029DB"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Data Wrangling</w:t>
      </w:r>
    </w:p>
    <w:p w:rsidR="00EE4120" w:rsidRDefault="00EE4120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CD2F76" w:rsidRDefault="00CD2F76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EE22BB" w:rsidRDefault="00EE22BB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Q5: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Which of the following are correct component for data science?</w:t>
      </w:r>
    </w:p>
    <w:p w:rsidR="00221230" w:rsidRDefault="00221230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</w:t>
      </w:r>
      <w:r w:rsidR="00576C8D"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</w:t>
      </w:r>
      <w:r w:rsidR="001F7155">
        <w:rPr>
          <w:rFonts w:ascii="Arial" w:hAnsi="Arial" w:cs="Arial"/>
          <w:color w:val="001A1E"/>
          <w:sz w:val="21"/>
          <w:szCs w:val="21"/>
          <w:shd w:val="clear" w:color="auto" w:fill="E7F3F5"/>
        </w:rPr>
        <w:t>Advanced Computing</w:t>
      </w:r>
    </w:p>
    <w:p w:rsidR="001F7155" w:rsidRDefault="00576C8D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 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</w:t>
      </w:r>
      <w:proofErr w:type="gram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ₒ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</w:t>
      </w:r>
      <w:r w:rsidR="001F7155">
        <w:rPr>
          <w:rFonts w:ascii="Arial" w:hAnsi="Arial" w:cs="Arial"/>
          <w:color w:val="001A1E"/>
          <w:sz w:val="21"/>
          <w:szCs w:val="21"/>
          <w:shd w:val="clear" w:color="auto" w:fill="E7F3F5"/>
        </w:rPr>
        <w:t>Data</w:t>
      </w:r>
      <w:proofErr w:type="gramEnd"/>
      <w:r w:rsidR="001F7155"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Engineering</w:t>
      </w:r>
    </w:p>
    <w:p w:rsidR="005962C9" w:rsidRDefault="005962C9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CD2F76" w:rsidRDefault="00CD2F76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5962C9" w:rsidRDefault="005962C9" w:rsidP="005962C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Q</w:t>
      </w:r>
      <w:r w:rsidR="00642121">
        <w:rPr>
          <w:rFonts w:ascii="Arial" w:hAnsi="Arial" w:cs="Arial"/>
          <w:color w:val="001A1E"/>
          <w:sz w:val="21"/>
          <w:szCs w:val="21"/>
          <w:shd w:val="clear" w:color="auto" w:fill="E7F3F5"/>
        </w:rPr>
        <w:t>6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</w:t>
      </w:r>
      <w:r w:rsidR="00642121">
        <w:rPr>
          <w:rFonts w:ascii="Arial" w:hAnsi="Arial" w:cs="Arial"/>
          <w:color w:val="001A1E"/>
          <w:sz w:val="21"/>
          <w:szCs w:val="21"/>
          <w:shd w:val="clear" w:color="auto" w:fill="E7F3F5"/>
        </w:rPr>
        <w:t>Which of the following is not a part of data science process?</w:t>
      </w:r>
    </w:p>
    <w:p w:rsidR="005962C9" w:rsidRDefault="005962C9" w:rsidP="005962C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</w:t>
      </w:r>
      <w:r w:rsidR="00024286">
        <w:rPr>
          <w:rFonts w:ascii="Arial" w:hAnsi="Arial" w:cs="Arial"/>
          <w:color w:val="001A1E"/>
          <w:sz w:val="21"/>
          <w:szCs w:val="21"/>
          <w:shd w:val="clear" w:color="auto" w:fill="E7F3F5"/>
        </w:rPr>
        <w:t>Communication Building</w:t>
      </w:r>
      <w:r w:rsidR="002A64B1"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= correct </w:t>
      </w:r>
      <w:proofErr w:type="spellStart"/>
      <w:r w:rsidR="002A64B1"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</w:p>
    <w:p w:rsidR="005962C9" w:rsidRDefault="00024286" w:rsidP="005962C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gram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Discovery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,</w:t>
      </w:r>
      <w:proofErr w:type="gram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Data preparation</w:t>
      </w:r>
      <w:r w:rsidR="00BB1746"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,  </w:t>
      </w:r>
      <w:r w:rsidR="003E4D20">
        <w:rPr>
          <w:rFonts w:ascii="Arial" w:hAnsi="Arial" w:cs="Arial"/>
          <w:color w:val="001A1E"/>
          <w:sz w:val="21"/>
          <w:szCs w:val="21"/>
          <w:shd w:val="clear" w:color="auto" w:fill="E7F3F5"/>
        </w:rPr>
        <w:t>Data exploration</w:t>
      </w:r>
      <w:r w:rsidR="002A64B1"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</w:p>
    <w:p w:rsidR="00A82DA8" w:rsidRDefault="00A82DA8" w:rsidP="005962C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CD2F76" w:rsidRDefault="00CD2F76" w:rsidP="005962C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A82DA8" w:rsidRDefault="00A82DA8" w:rsidP="00A82DA8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Q</w:t>
      </w:r>
      <w:r w:rsidR="0039512D">
        <w:rPr>
          <w:rFonts w:ascii="Arial" w:hAnsi="Arial" w:cs="Arial"/>
          <w:color w:val="001A1E"/>
          <w:sz w:val="21"/>
          <w:szCs w:val="21"/>
          <w:shd w:val="clear" w:color="auto" w:fill="E7F3F5"/>
        </w:rPr>
        <w:t>7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:  Which of the following are correct component for data science?</w:t>
      </w:r>
    </w:p>
    <w:p w:rsidR="001B403A" w:rsidRPr="001B403A" w:rsidRDefault="00A82DA8" w:rsidP="001B403A">
      <w:pPr>
        <w:shd w:val="clear" w:color="auto" w:fill="E7F3F5"/>
        <w:rPr>
          <w:rFonts w:ascii="Arial" w:eastAsia="Times New Roman" w:hAnsi="Arial" w:cs="Arial"/>
          <w:color w:val="001A1E"/>
          <w:sz w:val="21"/>
          <w:szCs w:val="21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</w:t>
      </w:r>
      <w:r w:rsidR="001B403A" w:rsidRPr="001B403A">
        <w:rPr>
          <w:rFonts w:ascii="Arial" w:eastAsia="Times New Roman" w:hAnsi="Arial" w:cs="Arial"/>
          <w:color w:val="001A1E"/>
          <w:sz w:val="21"/>
          <w:szCs w:val="21"/>
        </w:rPr>
        <w:t>a</w:t>
      </w:r>
      <w:proofErr w:type="gramStart"/>
      <w:r w:rsidR="001B403A" w:rsidRPr="001B403A">
        <w:rPr>
          <w:rFonts w:ascii="Arial" w:eastAsia="Times New Roman" w:hAnsi="Arial" w:cs="Arial"/>
          <w:color w:val="001A1E"/>
          <w:sz w:val="21"/>
          <w:szCs w:val="21"/>
        </w:rPr>
        <w:t>.</w:t>
      </w:r>
      <w:r w:rsidR="001B403A">
        <w:rPr>
          <w:rFonts w:ascii="Arial" w:eastAsia="Times New Roman" w:hAnsi="Arial" w:cs="Arial"/>
          <w:color w:val="001A1E"/>
          <w:sz w:val="21"/>
          <w:szCs w:val="21"/>
        </w:rPr>
        <w:t xml:space="preserve">  </w:t>
      </w:r>
      <w:r w:rsidR="001B403A" w:rsidRPr="001B403A">
        <w:rPr>
          <w:rFonts w:ascii="Arial" w:eastAsia="Times New Roman" w:hAnsi="Arial" w:cs="Arial"/>
          <w:color w:val="001A1E"/>
          <w:sz w:val="21"/>
          <w:szCs w:val="21"/>
        </w:rPr>
        <w:t>None</w:t>
      </w:r>
      <w:proofErr w:type="gramEnd"/>
      <w:r w:rsidR="001B403A" w:rsidRPr="001B403A">
        <w:rPr>
          <w:rFonts w:ascii="Arial" w:eastAsia="Times New Roman" w:hAnsi="Arial" w:cs="Arial"/>
          <w:color w:val="001A1E"/>
          <w:sz w:val="21"/>
          <w:szCs w:val="21"/>
        </w:rPr>
        <w:t xml:space="preserve"> Of the above</w:t>
      </w:r>
    </w:p>
    <w:p w:rsidR="001B403A" w:rsidRPr="001B403A" w:rsidRDefault="001B403A" w:rsidP="001B403A">
      <w:pPr>
        <w:shd w:val="clear" w:color="auto" w:fill="E7F3F5"/>
        <w:rPr>
          <w:rFonts w:ascii="Arial" w:eastAsia="Times New Roman" w:hAnsi="Arial" w:cs="Arial"/>
          <w:color w:val="001A1E"/>
          <w:sz w:val="21"/>
          <w:szCs w:val="21"/>
        </w:rPr>
      </w:pPr>
      <w:r w:rsidRPr="001B403A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20.25pt;height:18pt" o:ole="">
            <v:imagedata r:id="rId10" o:title=""/>
          </v:shape>
          <w:control r:id="rId11" w:name="DefaultOcxName" w:shapeid="_x0000_i1047"/>
        </w:object>
      </w:r>
    </w:p>
    <w:p w:rsidR="001B403A" w:rsidRPr="001B403A" w:rsidRDefault="001B403A" w:rsidP="001B403A">
      <w:pPr>
        <w:shd w:val="clear" w:color="auto" w:fill="E7F3F5"/>
        <w:rPr>
          <w:rFonts w:ascii="Arial" w:eastAsia="Times New Roman" w:hAnsi="Arial" w:cs="Arial"/>
          <w:color w:val="001A1E"/>
          <w:sz w:val="21"/>
          <w:szCs w:val="21"/>
        </w:rPr>
      </w:pPr>
      <w:r>
        <w:rPr>
          <w:rFonts w:ascii="Arial" w:eastAsia="Times New Roman" w:hAnsi="Arial" w:cs="Arial"/>
          <w:color w:val="001A1E"/>
          <w:sz w:val="21"/>
          <w:szCs w:val="21"/>
        </w:rPr>
        <w:t xml:space="preserve">         </w:t>
      </w:r>
      <w:r w:rsidRPr="001B403A">
        <w:rPr>
          <w:rFonts w:ascii="Arial" w:eastAsia="Times New Roman" w:hAnsi="Arial" w:cs="Arial"/>
          <w:color w:val="001A1E"/>
          <w:sz w:val="21"/>
          <w:szCs w:val="21"/>
        </w:rPr>
        <w:t>b.</w:t>
      </w:r>
      <w:r>
        <w:rPr>
          <w:rFonts w:ascii="Arial" w:eastAsia="Times New Roman" w:hAnsi="Arial" w:cs="Arial"/>
          <w:color w:val="001A1E"/>
          <w:sz w:val="21"/>
          <w:szCs w:val="21"/>
        </w:rPr>
        <w:t xml:space="preserve">   </w:t>
      </w:r>
      <w:proofErr w:type="spellStart"/>
      <w:r w:rsidRPr="001B403A">
        <w:rPr>
          <w:rFonts w:ascii="Arial" w:eastAsia="Times New Roman" w:hAnsi="Arial" w:cs="Arial"/>
          <w:color w:val="001A1E"/>
          <w:sz w:val="21"/>
          <w:szCs w:val="21"/>
        </w:rPr>
        <w:t>UnStructured</w:t>
      </w:r>
      <w:proofErr w:type="spellEnd"/>
    </w:p>
    <w:p w:rsidR="001B403A" w:rsidRPr="001B403A" w:rsidRDefault="001B403A" w:rsidP="001B403A">
      <w:pPr>
        <w:shd w:val="clear" w:color="auto" w:fill="E7F3F5"/>
        <w:rPr>
          <w:rFonts w:ascii="Arial" w:eastAsia="Times New Roman" w:hAnsi="Arial" w:cs="Arial"/>
          <w:color w:val="001A1E"/>
          <w:sz w:val="21"/>
          <w:szCs w:val="21"/>
        </w:rPr>
      </w:pPr>
      <w:r w:rsidRPr="001B403A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 id="_x0000_i1046" type="#_x0000_t75" style="width:20.25pt;height:18pt" o:ole="">
            <v:imagedata r:id="rId10" o:title=""/>
          </v:shape>
          <w:control r:id="rId12" w:name="DefaultOcxName1" w:shapeid="_x0000_i1046"/>
        </w:object>
      </w:r>
      <w:r>
        <w:rPr>
          <w:rFonts w:ascii="Arial" w:eastAsia="Times New Roman" w:hAnsi="Arial" w:cs="Arial"/>
          <w:color w:val="001A1E"/>
          <w:sz w:val="21"/>
          <w:szCs w:val="21"/>
        </w:rPr>
        <w:t xml:space="preserve">  </w:t>
      </w:r>
      <w:r w:rsidRPr="001B403A">
        <w:rPr>
          <w:rFonts w:ascii="Arial" w:eastAsia="Times New Roman" w:hAnsi="Arial" w:cs="Arial"/>
          <w:color w:val="001A1E"/>
          <w:sz w:val="21"/>
          <w:szCs w:val="21"/>
        </w:rPr>
        <w:t>c.</w:t>
      </w:r>
      <w:r>
        <w:rPr>
          <w:rFonts w:ascii="Arial" w:eastAsia="Times New Roman" w:hAnsi="Arial" w:cs="Arial"/>
          <w:color w:val="001A1E"/>
          <w:sz w:val="21"/>
          <w:szCs w:val="21"/>
        </w:rPr>
        <w:t xml:space="preserve">   </w:t>
      </w:r>
      <w:r w:rsidRPr="001B403A">
        <w:rPr>
          <w:rFonts w:ascii="Arial" w:eastAsia="Times New Roman" w:hAnsi="Arial" w:cs="Arial"/>
          <w:color w:val="001A1E"/>
          <w:sz w:val="21"/>
          <w:szCs w:val="21"/>
        </w:rPr>
        <w:t>Both A and B</w:t>
      </w:r>
    </w:p>
    <w:p w:rsidR="001B403A" w:rsidRPr="001B403A" w:rsidRDefault="001B403A" w:rsidP="001B403A">
      <w:pPr>
        <w:shd w:val="clear" w:color="auto" w:fill="E7F3F5"/>
        <w:rPr>
          <w:rFonts w:ascii="Arial" w:eastAsia="Times New Roman" w:hAnsi="Arial" w:cs="Arial"/>
          <w:color w:val="001A1E"/>
          <w:sz w:val="21"/>
          <w:szCs w:val="21"/>
        </w:rPr>
      </w:pPr>
      <w:r w:rsidRPr="001B403A">
        <w:rPr>
          <w:rFonts w:ascii="Arial" w:eastAsia="Times New Roman" w:hAnsi="Arial" w:cs="Arial"/>
          <w:color w:val="001A1E"/>
          <w:sz w:val="21"/>
          <w:szCs w:val="21"/>
        </w:rPr>
        <w:object w:dxaOrig="225" w:dyaOrig="225">
          <v:shape id="_x0000_i1045" type="#_x0000_t75" style="width:20.25pt;height:18pt" o:ole="">
            <v:imagedata r:id="rId13" o:title=""/>
          </v:shape>
          <w:control r:id="rId14" w:name="DefaultOcxName2" w:shapeid="_x0000_i1045"/>
        </w:object>
      </w:r>
      <w:r>
        <w:rPr>
          <w:rFonts w:ascii="Arial" w:eastAsia="Times New Roman" w:hAnsi="Arial" w:cs="Arial"/>
          <w:color w:val="001A1E"/>
          <w:sz w:val="21"/>
          <w:szCs w:val="21"/>
        </w:rPr>
        <w:t xml:space="preserve">  </w:t>
      </w:r>
      <w:r w:rsidRPr="001B403A">
        <w:rPr>
          <w:rFonts w:ascii="Arial" w:eastAsia="Times New Roman" w:hAnsi="Arial" w:cs="Arial"/>
          <w:color w:val="001A1E"/>
          <w:sz w:val="21"/>
          <w:szCs w:val="21"/>
        </w:rPr>
        <w:t>d.</w:t>
      </w:r>
      <w:r>
        <w:rPr>
          <w:rFonts w:ascii="Arial" w:eastAsia="Times New Roman" w:hAnsi="Arial" w:cs="Arial"/>
          <w:color w:val="001A1E"/>
          <w:sz w:val="21"/>
          <w:szCs w:val="21"/>
        </w:rPr>
        <w:t xml:space="preserve">   </w:t>
      </w:r>
      <w:r w:rsidRPr="001B403A">
        <w:rPr>
          <w:rFonts w:ascii="Arial" w:eastAsia="Times New Roman" w:hAnsi="Arial" w:cs="Arial"/>
          <w:color w:val="001A1E"/>
          <w:sz w:val="21"/>
          <w:szCs w:val="21"/>
        </w:rPr>
        <w:t>Structured</w:t>
      </w:r>
    </w:p>
    <w:p w:rsidR="001B403A" w:rsidRPr="001B403A" w:rsidRDefault="001B403A" w:rsidP="001B403A">
      <w:pPr>
        <w:shd w:val="clear" w:color="auto" w:fill="FCEFDC"/>
        <w:outlineLvl w:val="3"/>
        <w:rPr>
          <w:rFonts w:ascii="inherit" w:eastAsia="Times New Roman" w:hAnsi="inherit" w:cs="Arial"/>
          <w:color w:val="8E662E"/>
          <w:sz w:val="24"/>
          <w:szCs w:val="24"/>
        </w:rPr>
      </w:pPr>
      <w:r w:rsidRPr="001B403A">
        <w:rPr>
          <w:rFonts w:ascii="inherit" w:eastAsia="Times New Roman" w:hAnsi="inherit" w:cs="Arial"/>
          <w:color w:val="8E662E"/>
          <w:sz w:val="24"/>
          <w:szCs w:val="24"/>
        </w:rPr>
        <w:t>Feedback</w:t>
      </w:r>
    </w:p>
    <w:p w:rsidR="002A536A" w:rsidRPr="001B403A" w:rsidRDefault="001B403A" w:rsidP="002A536A">
      <w:pPr>
        <w:shd w:val="clear" w:color="auto" w:fill="FCEFDC"/>
        <w:rPr>
          <w:rFonts w:ascii="Arial" w:eastAsia="Times New Roman" w:hAnsi="Arial" w:cs="Arial"/>
          <w:color w:val="8E662E"/>
          <w:sz w:val="21"/>
          <w:szCs w:val="21"/>
        </w:rPr>
      </w:pPr>
      <w:r w:rsidRPr="001B403A">
        <w:rPr>
          <w:rFonts w:ascii="Arial" w:eastAsia="Times New Roman" w:hAnsi="Arial" w:cs="Arial"/>
          <w:color w:val="8E662E"/>
          <w:sz w:val="21"/>
          <w:szCs w:val="21"/>
        </w:rPr>
        <w:t>Your answer is incorrect.</w:t>
      </w:r>
      <w:r w:rsidR="002A536A">
        <w:rPr>
          <w:rFonts w:ascii="Arial" w:eastAsia="Times New Roman" w:hAnsi="Arial" w:cs="Arial"/>
          <w:color w:val="8E662E"/>
          <w:sz w:val="21"/>
          <w:szCs w:val="21"/>
        </w:rPr>
        <w:t xml:space="preserve">  </w:t>
      </w:r>
      <w:r w:rsidR="002A536A" w:rsidRPr="001B403A">
        <w:rPr>
          <w:rFonts w:ascii="Arial" w:eastAsia="Times New Roman" w:hAnsi="Arial" w:cs="Arial"/>
          <w:color w:val="8E662E"/>
          <w:sz w:val="21"/>
          <w:szCs w:val="21"/>
        </w:rPr>
        <w:t>The correct answer is:</w:t>
      </w:r>
      <w:r w:rsidR="002A536A">
        <w:rPr>
          <w:rFonts w:ascii="Arial" w:eastAsia="Times New Roman" w:hAnsi="Arial" w:cs="Arial"/>
          <w:color w:val="8E662E"/>
          <w:sz w:val="21"/>
          <w:szCs w:val="21"/>
        </w:rPr>
        <w:t xml:space="preserve"> </w:t>
      </w:r>
      <w:r w:rsidR="002A536A" w:rsidRPr="001B403A">
        <w:rPr>
          <w:rFonts w:ascii="Arial" w:eastAsia="Times New Roman" w:hAnsi="Arial" w:cs="Arial"/>
          <w:color w:val="8E662E"/>
          <w:sz w:val="21"/>
          <w:szCs w:val="21"/>
        </w:rPr>
        <w:t>Both A and B</w:t>
      </w:r>
    </w:p>
    <w:p w:rsidR="002A536A" w:rsidRPr="001B403A" w:rsidRDefault="00042FA4" w:rsidP="002A536A">
      <w:pPr>
        <w:shd w:val="clear" w:color="auto" w:fill="FCEFDC"/>
        <w:rPr>
          <w:rFonts w:ascii="Arial" w:eastAsia="Times New Roman" w:hAnsi="Arial" w:cs="Arial"/>
          <w:color w:val="8E662E"/>
          <w:sz w:val="21"/>
          <w:szCs w:val="21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lastRenderedPageBreak/>
        <w:t xml:space="preserve">Q8: 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Data can be categorized into ______ groups.</w:t>
      </w:r>
    </w:p>
    <w:p w:rsidR="001B403A" w:rsidRDefault="001B403A" w:rsidP="001B403A">
      <w:pPr>
        <w:shd w:val="clear" w:color="auto" w:fill="FCEFDC"/>
        <w:rPr>
          <w:rFonts w:ascii="Arial" w:eastAsia="Times New Roman" w:hAnsi="Arial" w:cs="Arial"/>
          <w:color w:val="8E662E"/>
          <w:sz w:val="21"/>
          <w:szCs w:val="21"/>
        </w:rPr>
      </w:pPr>
    </w:p>
    <w:p w:rsidR="00A82DA8" w:rsidRDefault="00042FA4" w:rsidP="001B403A">
      <w:pPr>
        <w:shd w:val="clear" w:color="auto" w:fill="E7F3F5"/>
        <w:spacing w:after="120"/>
        <w:rPr>
          <w:rFonts w:ascii="Arial" w:eastAsia="Times New Roman" w:hAnsi="Arial" w:cs="Arial"/>
          <w:color w:val="8E662E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8E662E"/>
          <w:sz w:val="21"/>
          <w:szCs w:val="21"/>
        </w:rPr>
        <w:t>Ans</w:t>
      </w:r>
      <w:proofErr w:type="spellEnd"/>
      <w:r>
        <w:rPr>
          <w:rFonts w:ascii="Arial" w:eastAsia="Times New Roman" w:hAnsi="Arial" w:cs="Arial"/>
          <w:color w:val="8E662E"/>
          <w:sz w:val="21"/>
          <w:szCs w:val="21"/>
        </w:rPr>
        <w:t>:  2.</w:t>
      </w:r>
    </w:p>
    <w:p w:rsidR="002F4C54" w:rsidRDefault="002F4C54" w:rsidP="001B403A">
      <w:pPr>
        <w:shd w:val="clear" w:color="auto" w:fill="E7F3F5"/>
        <w:spacing w:after="120"/>
        <w:rPr>
          <w:rFonts w:ascii="Arial" w:eastAsia="Times New Roman" w:hAnsi="Arial" w:cs="Arial"/>
          <w:color w:val="8E662E"/>
          <w:sz w:val="21"/>
          <w:szCs w:val="21"/>
        </w:rPr>
      </w:pPr>
    </w:p>
    <w:p w:rsidR="002F4C54" w:rsidRDefault="002F4C54" w:rsidP="001B403A">
      <w:pPr>
        <w:shd w:val="clear" w:color="auto" w:fill="E7F3F5"/>
        <w:spacing w:after="120"/>
        <w:rPr>
          <w:rFonts w:ascii="Arial" w:eastAsia="Times New Roman" w:hAnsi="Arial" w:cs="Arial"/>
          <w:color w:val="8E662E"/>
          <w:sz w:val="21"/>
          <w:szCs w:val="21"/>
        </w:rPr>
      </w:pPr>
    </w:p>
    <w:p w:rsidR="002F4C54" w:rsidRDefault="002F4C54" w:rsidP="001B403A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eastAsia="Times New Roman" w:hAnsi="Arial" w:cs="Arial"/>
          <w:color w:val="8E662E"/>
          <w:sz w:val="21"/>
          <w:szCs w:val="21"/>
        </w:rPr>
        <w:t xml:space="preserve">Q9: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Unstructured data is not organized.</w:t>
      </w:r>
    </w:p>
    <w:p w:rsidR="002F4C54" w:rsidRDefault="002F4C54" w:rsidP="001B403A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</w:t>
      </w:r>
      <w:r w:rsidR="00094A18">
        <w:rPr>
          <w:rFonts w:ascii="Arial" w:hAnsi="Arial" w:cs="Arial"/>
          <w:color w:val="001A1E"/>
          <w:sz w:val="21"/>
          <w:szCs w:val="21"/>
          <w:shd w:val="clear" w:color="auto" w:fill="E7F3F5"/>
        </w:rPr>
        <w:t>TRUE</w:t>
      </w:r>
    </w:p>
    <w:p w:rsidR="00966138" w:rsidRDefault="00966138" w:rsidP="001B403A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2F4FD5" w:rsidRDefault="002F4FD5" w:rsidP="001B403A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966138" w:rsidRDefault="00966138" w:rsidP="001B403A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Q10: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Getting data from other sources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?</w:t>
      </w:r>
    </w:p>
    <w:p w:rsidR="00CB43D0" w:rsidRDefault="00CB43D0" w:rsidP="001B403A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 </w:t>
      </w:r>
    </w:p>
    <w:p w:rsidR="002F4FD5" w:rsidRDefault="002F4FD5" w:rsidP="001B403A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2F4FD5" w:rsidRDefault="002F4FD5" w:rsidP="001B403A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2F4FD5" w:rsidRDefault="002F4FD5" w:rsidP="002F4FD5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Q11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:  What is Python?</w:t>
      </w:r>
    </w:p>
    <w:p w:rsidR="002F4FD5" w:rsidRDefault="002F4FD5" w:rsidP="002F4FD5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: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Programming Language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</w:p>
    <w:p w:rsidR="00671C8F" w:rsidRDefault="00671C8F" w:rsidP="002F4FD5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671C8F" w:rsidRDefault="00671C8F" w:rsidP="002F4FD5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671C8F" w:rsidRPr="00E01909" w:rsidRDefault="00671C8F" w:rsidP="002F4FD5">
      <w:pPr>
        <w:shd w:val="clear" w:color="auto" w:fill="E7F3F5"/>
        <w:spacing w:after="120"/>
        <w:rPr>
          <w:rFonts w:ascii="Arial" w:eastAsia="Times New Roman" w:hAnsi="Arial" w:cs="Arial"/>
          <w:color w:val="001A1E"/>
          <w:sz w:val="21"/>
          <w:szCs w:val="21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Q12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:  The modern conception of data science as an independent discipline is sometimes attributed to?</w:t>
      </w:r>
    </w:p>
    <w:p w:rsidR="005962C9" w:rsidRDefault="00B1379D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 </w:t>
      </w:r>
      <w:r w:rsidR="000A7A4A">
        <w:rPr>
          <w:rFonts w:ascii="Arial" w:hAnsi="Arial" w:cs="Arial"/>
          <w:color w:val="001A1E"/>
          <w:sz w:val="21"/>
          <w:szCs w:val="21"/>
          <w:shd w:val="clear" w:color="auto" w:fill="E7F3F5"/>
        </w:rPr>
        <w:t>William S</w:t>
      </w:r>
      <w:r w:rsidR="000A7A4A"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</w:p>
    <w:p w:rsidR="00CF04C5" w:rsidRDefault="00CF04C5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FC6122" w:rsidRDefault="00FC6122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CF04C5" w:rsidRDefault="00CF5CEC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Q13</w:t>
      </w:r>
      <w:r w:rsidR="00CF04C5"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 </w:t>
      </w:r>
      <w:r w:rsidR="00CF04C5">
        <w:rPr>
          <w:rFonts w:ascii="Arial" w:hAnsi="Arial" w:cs="Arial"/>
          <w:color w:val="001A1E"/>
          <w:sz w:val="21"/>
          <w:szCs w:val="21"/>
          <w:shd w:val="clear" w:color="auto" w:fill="E7F3F5"/>
        </w:rPr>
        <w:t>In the following options which are python libraries which are used for data analysis and scientific computations</w:t>
      </w:r>
      <w:r w:rsidR="00CF04C5">
        <w:rPr>
          <w:rFonts w:ascii="Arial" w:hAnsi="Arial" w:cs="Arial"/>
          <w:color w:val="001A1E"/>
          <w:sz w:val="21"/>
          <w:szCs w:val="21"/>
          <w:shd w:val="clear" w:color="auto" w:fill="E7F3F5"/>
        </w:rPr>
        <w:t>?</w:t>
      </w:r>
    </w:p>
    <w:p w:rsidR="00CF04C5" w:rsidRDefault="00CF04C5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 </w:t>
      </w:r>
      <w:proofErr w:type="spellStart"/>
      <w:r w:rsidR="005C601C">
        <w:rPr>
          <w:rFonts w:ascii="Arial" w:hAnsi="Arial" w:cs="Arial"/>
          <w:color w:val="001A1E"/>
          <w:sz w:val="21"/>
          <w:szCs w:val="21"/>
          <w:shd w:val="clear" w:color="auto" w:fill="E7F3F5"/>
        </w:rPr>
        <w:t>Scipy</w:t>
      </w:r>
      <w:proofErr w:type="spellEnd"/>
    </w:p>
    <w:p w:rsidR="0060172A" w:rsidRDefault="0060172A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         </w:t>
      </w: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Numpy</w:t>
      </w:r>
      <w:proofErr w:type="spellEnd"/>
    </w:p>
    <w:p w:rsidR="00F1710F" w:rsidRDefault="00F1710F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F1710F" w:rsidRDefault="00F1710F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F1710F" w:rsidRDefault="00310C01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Q14</w:t>
      </w:r>
      <w:r w:rsidR="00FE6393"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 </w:t>
      </w:r>
      <w:r w:rsidR="00F1710F">
        <w:rPr>
          <w:rFonts w:ascii="Arial" w:hAnsi="Arial" w:cs="Arial"/>
          <w:color w:val="001A1E"/>
          <w:sz w:val="21"/>
          <w:szCs w:val="21"/>
          <w:shd w:val="clear" w:color="auto" w:fill="E7F3F5"/>
        </w:rPr>
        <w:t>Which of the following is the correct extension of python?</w:t>
      </w:r>
    </w:p>
    <w:p w:rsidR="00310C01" w:rsidRDefault="004D4A6B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 </w:t>
      </w:r>
      <w:proofErr w:type="spellStart"/>
      <w:r w:rsidR="000A501E">
        <w:rPr>
          <w:rFonts w:ascii="Arial" w:hAnsi="Arial" w:cs="Arial"/>
          <w:color w:val="001A1E"/>
          <w:sz w:val="21"/>
          <w:szCs w:val="21"/>
          <w:shd w:val="clear" w:color="auto" w:fill="E7F3F5"/>
        </w:rPr>
        <w:t>py</w:t>
      </w:r>
      <w:proofErr w:type="spellEnd"/>
      <w:r w:rsidR="000A501E"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</w:p>
    <w:p w:rsidR="00310C01" w:rsidRDefault="00310C01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310C01" w:rsidRDefault="00310C01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Q15: 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How to write "Hello World" in python?</w:t>
      </w:r>
    </w:p>
    <w:p w:rsidR="008008A1" w:rsidRDefault="00EA37CD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  </w:t>
      </w:r>
      <w:proofErr w:type="gram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print(</w:t>
      </w:r>
      <w:proofErr w:type="gram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"Hello World")</w:t>
      </w:r>
      <w:r w:rsidR="009B09BB"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</w:p>
    <w:p w:rsidR="008008A1" w:rsidRDefault="008008A1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8008A1" w:rsidRDefault="008008A1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Q16: 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Which Version of python we will use?</w:t>
      </w:r>
    </w:p>
    <w:p w:rsidR="00773D09" w:rsidRDefault="00773D09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3.7</w:t>
      </w:r>
    </w:p>
    <w:p w:rsidR="00CF5CEC" w:rsidRDefault="00CF5CEC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CF5CEC" w:rsidRDefault="00385F5A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eastAsia="Times New Roman" w:hAnsi="Arial" w:cs="Arial"/>
          <w:color w:val="001A1E"/>
          <w:sz w:val="21"/>
          <w:szCs w:val="21"/>
        </w:rPr>
        <w:lastRenderedPageBreak/>
        <w:t xml:space="preserve">Q17: 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Which IDE we will use for python development?</w:t>
      </w:r>
    </w:p>
    <w:p w:rsidR="00385F5A" w:rsidRDefault="00385F5A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  </w:t>
      </w:r>
      <w:proofErr w:type="spellStart"/>
      <w:r w:rsidR="001A0B0E">
        <w:rPr>
          <w:rFonts w:ascii="Arial" w:hAnsi="Arial" w:cs="Arial"/>
          <w:color w:val="001A1E"/>
          <w:sz w:val="21"/>
          <w:szCs w:val="21"/>
          <w:shd w:val="clear" w:color="auto" w:fill="E7F3F5"/>
        </w:rPr>
        <w:t>Jupyter</w:t>
      </w:r>
      <w:proofErr w:type="spellEnd"/>
      <w:r w:rsidR="001A0B0E"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 Notebook</w:t>
      </w:r>
      <w:r w:rsidR="001A0B0E"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</w:p>
    <w:p w:rsidR="00426150" w:rsidRDefault="00426150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426150" w:rsidRDefault="00426150" w:rsidP="00E01909">
      <w:pPr>
        <w:shd w:val="clear" w:color="auto" w:fill="E7F3F5"/>
        <w:spacing w:after="120"/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1A0B0E" w:rsidRPr="00E01909" w:rsidRDefault="00426150" w:rsidP="00E01909">
      <w:pPr>
        <w:shd w:val="clear" w:color="auto" w:fill="E7F3F5"/>
        <w:spacing w:after="120"/>
        <w:rPr>
          <w:rFonts w:ascii="Arial" w:eastAsia="Times New Roman" w:hAnsi="Arial" w:cs="Arial"/>
          <w:color w:val="001A1E"/>
          <w:sz w:val="21"/>
          <w:szCs w:val="21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Q18:  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Anaconda is a platform which majorly supports ________</w:t>
      </w:r>
    </w:p>
    <w:p w:rsidR="00E01909" w:rsidRDefault="00426150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t>Ans</w:t>
      </w:r>
      <w:proofErr w:type="spellEnd"/>
      <w:r>
        <w:t xml:space="preserve">:     </w:t>
      </w:r>
      <w:r w:rsidR="007276B8">
        <w:rPr>
          <w:rFonts w:ascii="Arial" w:hAnsi="Arial" w:cs="Arial"/>
          <w:color w:val="001A1E"/>
          <w:sz w:val="21"/>
          <w:szCs w:val="21"/>
          <w:shd w:val="clear" w:color="auto" w:fill="E7F3F5"/>
        </w:rPr>
        <w:t>Data Science</w:t>
      </w:r>
      <w:r w:rsidR="007276B8"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</w:p>
    <w:p w:rsidR="0096217C" w:rsidRDefault="0096217C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96217C" w:rsidRDefault="0096217C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96217C" w:rsidRDefault="0096217C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Q19:   </w:t>
      </w:r>
      <w:r w:rsidR="00223346">
        <w:rPr>
          <w:rFonts w:ascii="Arial" w:hAnsi="Arial" w:cs="Arial"/>
          <w:color w:val="001A1E"/>
          <w:sz w:val="21"/>
          <w:szCs w:val="21"/>
          <w:shd w:val="clear" w:color="auto" w:fill="E7F3F5"/>
        </w:rPr>
        <w:t>Ctrl, Shift and Alt are called ______ keys</w:t>
      </w:r>
      <w:r w:rsidR="00223346"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</w:p>
    <w:p w:rsidR="00AF75F6" w:rsidRDefault="00AF75F6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  </w:t>
      </w: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Modifier</w:t>
      </w:r>
      <w:r w:rsidR="002F31C8"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</w:p>
    <w:p w:rsidR="002F31C8" w:rsidRDefault="002F31C8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2F31C8" w:rsidRDefault="002F31C8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</w:p>
    <w:p w:rsidR="002F31C8" w:rsidRDefault="002F31C8">
      <w:pPr>
        <w:rPr>
          <w:rFonts w:ascii="Arial" w:hAnsi="Arial" w:cs="Arial"/>
          <w:color w:val="001A1E"/>
          <w:sz w:val="21"/>
          <w:szCs w:val="21"/>
          <w:shd w:val="clear" w:color="auto" w:fill="E7F3F5"/>
        </w:rPr>
      </w:pPr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Q20:   </w:t>
      </w:r>
      <w:r w:rsidR="00A52DDA">
        <w:rPr>
          <w:rFonts w:ascii="Arial" w:hAnsi="Arial" w:cs="Arial"/>
          <w:color w:val="001A1E"/>
          <w:sz w:val="21"/>
          <w:szCs w:val="21"/>
          <w:shd w:val="clear" w:color="auto" w:fill="E7F3F5"/>
        </w:rPr>
        <w:t>The first computer was programmed using</w:t>
      </w:r>
      <w:proofErr w:type="gramStart"/>
      <w:r w:rsidR="00A52DDA">
        <w:rPr>
          <w:rFonts w:ascii="Arial" w:hAnsi="Arial" w:cs="Arial"/>
          <w:color w:val="001A1E"/>
          <w:sz w:val="21"/>
          <w:szCs w:val="21"/>
          <w:shd w:val="clear" w:color="auto" w:fill="E7F3F5"/>
        </w:rPr>
        <w:t>  _</w:t>
      </w:r>
      <w:proofErr w:type="gramEnd"/>
      <w:r w:rsidR="00A52DDA">
        <w:rPr>
          <w:rFonts w:ascii="Arial" w:hAnsi="Arial" w:cs="Arial"/>
          <w:color w:val="001A1E"/>
          <w:sz w:val="21"/>
          <w:szCs w:val="21"/>
          <w:shd w:val="clear" w:color="auto" w:fill="E7F3F5"/>
        </w:rPr>
        <w:t>___________</w:t>
      </w:r>
    </w:p>
    <w:p w:rsidR="00120F4A" w:rsidRDefault="00120F4A">
      <w:proofErr w:type="spellStart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>Ans</w:t>
      </w:r>
      <w:proofErr w:type="spellEnd"/>
      <w:r>
        <w:rPr>
          <w:rFonts w:ascii="Arial" w:hAnsi="Arial" w:cs="Arial"/>
          <w:color w:val="001A1E"/>
          <w:sz w:val="21"/>
          <w:szCs w:val="21"/>
          <w:shd w:val="clear" w:color="auto" w:fill="E7F3F5"/>
        </w:rPr>
        <w:t xml:space="preserve">:    </w:t>
      </w:r>
      <w:r w:rsidR="00A24DBC">
        <w:rPr>
          <w:rFonts w:ascii="Arial" w:hAnsi="Arial" w:cs="Arial"/>
          <w:color w:val="001A1E"/>
          <w:sz w:val="21"/>
          <w:szCs w:val="21"/>
          <w:shd w:val="clear" w:color="auto" w:fill="E7F3F5"/>
        </w:rPr>
        <w:t>Machine language</w:t>
      </w:r>
      <w:r w:rsidR="00A24DBC">
        <w:rPr>
          <w:rFonts w:ascii="Arial" w:hAnsi="Arial" w:cs="Arial"/>
          <w:color w:val="001A1E"/>
          <w:sz w:val="21"/>
          <w:szCs w:val="21"/>
          <w:shd w:val="clear" w:color="auto" w:fill="E7F3F5"/>
        </w:rPr>
        <w:t>.</w:t>
      </w:r>
      <w:bookmarkStart w:id="0" w:name="_GoBack"/>
      <w:bookmarkEnd w:id="0"/>
    </w:p>
    <w:sectPr w:rsidR="00120F4A" w:rsidSect="00667B2D">
      <w:headerReference w:type="default" r:id="rId15"/>
      <w:pgSz w:w="12240" w:h="15840"/>
      <w:pgMar w:top="1440" w:right="1440" w:bottom="1440" w:left="144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B2D" w:rsidRDefault="00667B2D" w:rsidP="00667B2D">
      <w:r>
        <w:separator/>
      </w:r>
    </w:p>
  </w:endnote>
  <w:endnote w:type="continuationSeparator" w:id="0">
    <w:p w:rsidR="00667B2D" w:rsidRDefault="00667B2D" w:rsidP="00667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B2D" w:rsidRDefault="00667B2D" w:rsidP="00667B2D">
      <w:r>
        <w:separator/>
      </w:r>
    </w:p>
  </w:footnote>
  <w:footnote w:type="continuationSeparator" w:id="0">
    <w:p w:rsidR="00667B2D" w:rsidRDefault="00667B2D" w:rsidP="00667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B2D" w:rsidRPr="00667B2D" w:rsidRDefault="00667B2D" w:rsidP="00667B2D">
    <w:pPr>
      <w:shd w:val="clear" w:color="auto" w:fill="FFFFFF"/>
      <w:outlineLvl w:val="2"/>
      <w:rPr>
        <w:rFonts w:ascii="Arial" w:eastAsia="Times New Roman" w:hAnsi="Arial" w:cs="Arial"/>
        <w:color w:val="58585B"/>
        <w:sz w:val="27"/>
        <w:szCs w:val="27"/>
      </w:rPr>
    </w:pPr>
    <w:r w:rsidRPr="00667B2D">
      <w:rPr>
        <w:rFonts w:ascii="Arial" w:eastAsia="Times New Roman" w:hAnsi="Arial" w:cs="Arial"/>
        <w:color w:val="58585B"/>
        <w:sz w:val="27"/>
        <w:szCs w:val="27"/>
      </w:rPr>
      <w:t xml:space="preserve">Python Programming extended to Data Science Course by </w:t>
    </w:r>
    <w:proofErr w:type="spellStart"/>
    <w:r w:rsidRPr="00667B2D">
      <w:rPr>
        <w:rFonts w:ascii="Arial" w:eastAsia="Times New Roman" w:hAnsi="Arial" w:cs="Arial"/>
        <w:color w:val="58585B"/>
        <w:sz w:val="27"/>
        <w:szCs w:val="27"/>
      </w:rPr>
      <w:t>Jawan</w:t>
    </w:r>
    <w:proofErr w:type="spellEnd"/>
    <w:r w:rsidRPr="00667B2D">
      <w:rPr>
        <w:rFonts w:ascii="Arial" w:eastAsia="Times New Roman" w:hAnsi="Arial" w:cs="Arial"/>
        <w:color w:val="58585B"/>
        <w:sz w:val="27"/>
        <w:szCs w:val="27"/>
      </w:rPr>
      <w:t xml:space="preserve"> Pakistan</w:t>
    </w:r>
  </w:p>
  <w:p w:rsidR="00667B2D" w:rsidRDefault="00667B2D">
    <w:pPr>
      <w:pStyle w:val="Header"/>
    </w:pPr>
    <w:r>
      <w:t xml:space="preserve">                    </w:t>
    </w:r>
  </w:p>
  <w:p w:rsidR="00667B2D" w:rsidRDefault="00667B2D">
    <w:pPr>
      <w:pStyle w:val="Header"/>
    </w:pPr>
    <w:r>
      <w:t xml:space="preserve">                                               Quiz #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2D"/>
    <w:rsid w:val="00015029"/>
    <w:rsid w:val="00024286"/>
    <w:rsid w:val="00040A87"/>
    <w:rsid w:val="00042FA4"/>
    <w:rsid w:val="00094A18"/>
    <w:rsid w:val="000A501E"/>
    <w:rsid w:val="000A7A4A"/>
    <w:rsid w:val="001029DB"/>
    <w:rsid w:val="00120F4A"/>
    <w:rsid w:val="001A0B0E"/>
    <w:rsid w:val="001B403A"/>
    <w:rsid w:val="001C3034"/>
    <w:rsid w:val="001D35A6"/>
    <w:rsid w:val="001F7155"/>
    <w:rsid w:val="00221230"/>
    <w:rsid w:val="00223346"/>
    <w:rsid w:val="0022420F"/>
    <w:rsid w:val="002A536A"/>
    <w:rsid w:val="002A64B1"/>
    <w:rsid w:val="002B6590"/>
    <w:rsid w:val="002F31C8"/>
    <w:rsid w:val="002F4C54"/>
    <w:rsid w:val="002F4FD5"/>
    <w:rsid w:val="0030235A"/>
    <w:rsid w:val="00310C01"/>
    <w:rsid w:val="003730AB"/>
    <w:rsid w:val="00385F5A"/>
    <w:rsid w:val="0039512D"/>
    <w:rsid w:val="003E4D20"/>
    <w:rsid w:val="00426150"/>
    <w:rsid w:val="00430E1C"/>
    <w:rsid w:val="004A259C"/>
    <w:rsid w:val="004A7135"/>
    <w:rsid w:val="004D4A6B"/>
    <w:rsid w:val="00576C8D"/>
    <w:rsid w:val="005962C9"/>
    <w:rsid w:val="005C601C"/>
    <w:rsid w:val="0060172A"/>
    <w:rsid w:val="00642121"/>
    <w:rsid w:val="00645252"/>
    <w:rsid w:val="00667B2D"/>
    <w:rsid w:val="00671C8F"/>
    <w:rsid w:val="006D3D74"/>
    <w:rsid w:val="007276B8"/>
    <w:rsid w:val="00773D09"/>
    <w:rsid w:val="008008A1"/>
    <w:rsid w:val="008255F1"/>
    <w:rsid w:val="0083569A"/>
    <w:rsid w:val="008B59A0"/>
    <w:rsid w:val="0096217C"/>
    <w:rsid w:val="00966138"/>
    <w:rsid w:val="009B09BB"/>
    <w:rsid w:val="009E1A4D"/>
    <w:rsid w:val="00A24DBC"/>
    <w:rsid w:val="00A52DDA"/>
    <w:rsid w:val="00A609B6"/>
    <w:rsid w:val="00A82DA8"/>
    <w:rsid w:val="00A9204E"/>
    <w:rsid w:val="00AF75F6"/>
    <w:rsid w:val="00AF7B30"/>
    <w:rsid w:val="00B1379D"/>
    <w:rsid w:val="00BB1746"/>
    <w:rsid w:val="00BF7B7E"/>
    <w:rsid w:val="00CB43D0"/>
    <w:rsid w:val="00CD2F76"/>
    <w:rsid w:val="00CF04C5"/>
    <w:rsid w:val="00CF5CEC"/>
    <w:rsid w:val="00D03102"/>
    <w:rsid w:val="00DD254F"/>
    <w:rsid w:val="00E01909"/>
    <w:rsid w:val="00E06321"/>
    <w:rsid w:val="00EA37CD"/>
    <w:rsid w:val="00EE22BB"/>
    <w:rsid w:val="00EE4120"/>
    <w:rsid w:val="00F1710F"/>
    <w:rsid w:val="00FC6122"/>
    <w:rsid w:val="00FE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88524-1027-4769-A023-05014E28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E0190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number">
    <w:name w:val="answernumber"/>
    <w:basedOn w:val="DefaultParagraphFont"/>
    <w:rsid w:val="00E0190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0190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0190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0190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0190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6171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91870981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5721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31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6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7793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5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2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726033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31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3814">
                          <w:marLeft w:val="0"/>
                          <w:marRight w:val="30"/>
                          <w:marTop w:val="7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0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49793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8595890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37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2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5662">
          <w:marLeft w:val="0"/>
          <w:marRight w:val="30"/>
          <w:marTop w:val="7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45337">
          <w:marLeft w:val="0"/>
          <w:marRight w:val="30"/>
          <w:marTop w:val="7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92899">
          <w:marLeft w:val="0"/>
          <w:marRight w:val="30"/>
          <w:marTop w:val="7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2239">
          <w:marLeft w:val="0"/>
          <w:marRight w:val="30"/>
          <w:marTop w:val="7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w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ontrol" Target="activeX/activeX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ingle%20spaced%20(blank)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63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115</cp:revision>
  <dcterms:created xsi:type="dcterms:W3CDTF">2021-12-25T19:07:00Z</dcterms:created>
  <dcterms:modified xsi:type="dcterms:W3CDTF">2021-12-25T20:10:00Z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